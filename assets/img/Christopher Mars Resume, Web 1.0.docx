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53371C" w14:textId="519C1831" w:rsidR="00237FE7" w:rsidRPr="00A82E8E" w:rsidRDefault="00237FE7">
      <w:pPr>
        <w:spacing w:after="0" w:line="100" w:lineRule="atLeast"/>
        <w:rPr>
          <w:rFonts w:ascii="Avenir Light" w:hAnsi="Avenir Light" w:cs="Microsoft Sans Serif"/>
          <w:b/>
          <w:sz w:val="32"/>
          <w:szCs w:val="32"/>
        </w:rPr>
      </w:pPr>
      <w:r>
        <w:rPr>
          <w:rFonts w:ascii="Avenir Light" w:hAnsi="Avenir Light" w:cs="Microsoft Sans Serif"/>
          <w:b/>
          <w:sz w:val="28"/>
          <w:szCs w:val="28"/>
        </w:rPr>
        <w:t xml:space="preserve"> </w:t>
      </w:r>
      <w:r w:rsidR="00BB21C9" w:rsidRPr="00A82E8E">
        <w:rPr>
          <w:rFonts w:ascii="Avenir Light" w:hAnsi="Avenir Light" w:cs="Microsoft Sans Serif"/>
          <w:b/>
          <w:sz w:val="28"/>
          <w:szCs w:val="28"/>
        </w:rPr>
        <w:t>Christopher Mars</w:t>
      </w:r>
      <w:r w:rsidR="00932E26" w:rsidRPr="00A82E8E">
        <w:rPr>
          <w:rFonts w:ascii="Avenir Light" w:hAnsi="Avenir Light" w:cs="Microsoft Sans Serif"/>
          <w:b/>
          <w:sz w:val="28"/>
          <w:szCs w:val="28"/>
        </w:rPr>
        <w:t xml:space="preserve"> </w:t>
      </w:r>
      <w:r w:rsidR="00932E26" w:rsidRPr="00A82E8E">
        <w:rPr>
          <w:rFonts w:ascii="Avenir Light" w:hAnsi="Avenir Light" w:cs="Microsoft Sans Serif"/>
          <w:b/>
          <w:sz w:val="32"/>
          <w:szCs w:val="32"/>
        </w:rPr>
        <w:t xml:space="preserve"> </w:t>
      </w:r>
      <w:r w:rsidRPr="00A82E8E">
        <w:rPr>
          <w:rFonts w:ascii="Avenir Light" w:hAnsi="Avenir Light" w:cs="Microsoft Sans Serif"/>
          <w:b/>
          <w:sz w:val="32"/>
          <w:szCs w:val="32"/>
        </w:rPr>
        <w:t xml:space="preserve">  </w:t>
      </w:r>
      <w:r w:rsidR="00AF5C6A" w:rsidRPr="00A82E8E">
        <w:rPr>
          <w:rFonts w:ascii="Avenir Light" w:hAnsi="Avenir Light" w:cs="Microsoft Sans Serif"/>
          <w:b/>
          <w:sz w:val="32"/>
          <w:szCs w:val="32"/>
        </w:rPr>
        <w:t xml:space="preserve">                                             </w:t>
      </w:r>
      <w:r w:rsidR="00104323">
        <w:rPr>
          <w:rFonts w:ascii="Avenir Light" w:hAnsi="Avenir Light" w:cs="Microsoft Sans Serif"/>
          <w:b/>
          <w:sz w:val="32"/>
          <w:szCs w:val="32"/>
        </w:rPr>
        <w:t xml:space="preserve"> </w:t>
      </w:r>
      <w:r w:rsidRPr="00A82E8E">
        <w:rPr>
          <w:rFonts w:ascii="Avenir Light" w:hAnsi="Avenir Light" w:cs="Microsoft Sans Serif"/>
          <w:b/>
          <w:sz w:val="16"/>
          <w:szCs w:val="16"/>
        </w:rPr>
        <w:t>Phone: 347-620-8887</w:t>
      </w:r>
    </w:p>
    <w:p w14:paraId="3254167B" w14:textId="6C59018A" w:rsidR="00AF5C6A" w:rsidRPr="00A82E8E" w:rsidRDefault="00237FE7" w:rsidP="00AF5C6A">
      <w:pPr>
        <w:spacing w:after="0" w:line="100" w:lineRule="atLeast"/>
        <w:rPr>
          <w:rFonts w:ascii="Avenir Light" w:hAnsi="Avenir Light" w:cs="Microsoft Sans Serif"/>
          <w:b/>
          <w:sz w:val="16"/>
          <w:szCs w:val="16"/>
        </w:rPr>
      </w:pPr>
      <w:r w:rsidRPr="00A82E8E">
        <w:rPr>
          <w:rFonts w:ascii="Avenir Light" w:hAnsi="Avenir Light" w:cs="Microsoft Sans Serif"/>
          <w:b/>
          <w:sz w:val="16"/>
          <w:szCs w:val="16"/>
        </w:rPr>
        <w:t xml:space="preserve">  Cmars3221@yahoo.com</w:t>
      </w:r>
      <w:r w:rsidR="00AF5C6A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 xml:space="preserve">                               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ab/>
        <w:t xml:space="preserve">             </w:t>
      </w:r>
      <w:r w:rsidR="00104323">
        <w:rPr>
          <w:rFonts w:ascii="Avenir Light" w:hAnsi="Avenir Light" w:cs="Microsoft Sans Serif"/>
          <w:b/>
          <w:sz w:val="16"/>
          <w:szCs w:val="16"/>
        </w:rPr>
        <w:t xml:space="preserve"> 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 xml:space="preserve"> Brooklyn, NY</w:t>
      </w:r>
    </w:p>
    <w:p w14:paraId="130029B0" w14:textId="151F4E54" w:rsidR="00237FE7" w:rsidRPr="00A82E8E" w:rsidRDefault="00494755">
      <w:pPr>
        <w:spacing w:after="0" w:line="100" w:lineRule="atLeast"/>
        <w:rPr>
          <w:rFonts w:ascii="Avenir Light" w:hAnsi="Avenir Light" w:cs="Microsoft Sans Serif"/>
          <w:b/>
          <w:sz w:val="16"/>
          <w:szCs w:val="16"/>
        </w:rPr>
      </w:pPr>
      <w:r>
        <w:rPr>
          <w:rFonts w:ascii="Avenir Light" w:hAnsi="Avenir Light" w:cs="Microsoft Sans Serif"/>
          <w:b/>
          <w:sz w:val="16"/>
          <w:szCs w:val="16"/>
        </w:rPr>
        <w:t xml:space="preserve">  Portfolio: </w:t>
      </w:r>
      <w:r w:rsidRPr="00494755">
        <w:rPr>
          <w:rFonts w:ascii="Avenir Light" w:hAnsi="Avenir Light" w:cs="Microsoft Sans Serif"/>
          <w:b/>
          <w:sz w:val="16"/>
          <w:szCs w:val="16"/>
        </w:rPr>
        <w:t>http://cmars3221.github.io/</w:t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</w:r>
      <w:r w:rsidR="002452BB" w:rsidRPr="00A82E8E">
        <w:rPr>
          <w:rFonts w:ascii="Avenir Light" w:hAnsi="Avenir Light" w:cs="Microsoft Sans Serif"/>
          <w:b/>
          <w:sz w:val="16"/>
          <w:szCs w:val="16"/>
        </w:rPr>
        <w:tab/>
        <w:t xml:space="preserve">                          </w:t>
      </w:r>
      <w:r w:rsidR="00120B3C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r>
        <w:rPr>
          <w:rFonts w:ascii="Avenir Light" w:hAnsi="Avenir Light" w:cs="Microsoft Sans Serif"/>
          <w:b/>
          <w:sz w:val="16"/>
          <w:szCs w:val="16"/>
        </w:rPr>
        <w:t xml:space="preserve">  </w:t>
      </w:r>
      <w:proofErr w:type="spellStart"/>
      <w:r w:rsidR="002F0419" w:rsidRPr="00A82E8E">
        <w:rPr>
          <w:rFonts w:ascii="Avenir Light" w:hAnsi="Avenir Light" w:cs="Microsoft Sans Serif"/>
          <w:b/>
          <w:sz w:val="16"/>
          <w:szCs w:val="16"/>
        </w:rPr>
        <w:t>Github</w:t>
      </w:r>
      <w:proofErr w:type="spellEnd"/>
      <w:r w:rsidR="002F0419" w:rsidRPr="00A82E8E">
        <w:rPr>
          <w:rFonts w:ascii="Avenir Light" w:hAnsi="Avenir Light" w:cs="Microsoft Sans Serif"/>
          <w:b/>
          <w:sz w:val="16"/>
          <w:szCs w:val="16"/>
        </w:rPr>
        <w:t>:</w:t>
      </w:r>
      <w:r w:rsidR="00D67312" w:rsidRPr="00A82E8E">
        <w:rPr>
          <w:rFonts w:ascii="Avenir Light" w:hAnsi="Avenir Light" w:cs="Microsoft Sans Serif"/>
          <w:b/>
          <w:sz w:val="16"/>
          <w:szCs w:val="16"/>
        </w:rPr>
        <w:t xml:space="preserve"> https://github.com/Cmars3221</w:t>
      </w:r>
      <w:r w:rsidR="002F0419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  <w:hyperlink r:id="rId9" w:history="1">
        <w:r w:rsidR="002F0419" w:rsidRPr="00A82E8E">
          <w:rPr>
            <w:rStyle w:val="Hyperlink"/>
            <w:rFonts w:ascii="Avenir Light" w:hAnsi="Avenir Light" w:cs="Microsoft Sans Serif"/>
            <w:b/>
            <w:sz w:val="16"/>
            <w:szCs w:val="16"/>
          </w:rPr>
          <w:t>https://github.com/Cmars3221</w:t>
        </w:r>
      </w:hyperlink>
      <w:r w:rsidR="000F1480" w:rsidRPr="00A82E8E">
        <w:rPr>
          <w:rFonts w:ascii="Avenir Light" w:hAnsi="Avenir Light" w:cs="Microsoft Sans Serif"/>
          <w:b/>
          <w:sz w:val="16"/>
          <w:szCs w:val="16"/>
        </w:rPr>
        <w:t xml:space="preserve"> </w:t>
      </w:r>
    </w:p>
    <w:p w14:paraId="11EEC7D9" w14:textId="2F0D0210" w:rsidR="00966DB9" w:rsidRPr="00A82E8E" w:rsidRDefault="00E6127E" w:rsidP="007031AB">
      <w:pPr>
        <w:pBdr>
          <w:top w:val="single" w:sz="4" w:space="1" w:color="auto"/>
        </w:pBd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>Web D</w:t>
      </w:r>
      <w:r w:rsidR="00CE660D" w:rsidRPr="00A82E8E">
        <w:rPr>
          <w:rFonts w:ascii="Avenir Light" w:hAnsi="Avenir Light" w:cs="Microsoft Sans Serif"/>
          <w:sz w:val="16"/>
          <w:szCs w:val="16"/>
        </w:rPr>
        <w:t>eveloper</w:t>
      </w:r>
      <w:r w:rsidR="00C421A2" w:rsidRPr="00A82E8E">
        <w:rPr>
          <w:rFonts w:ascii="Avenir Light" w:hAnsi="Avenir Light" w:cs="Microsoft Sans Serif"/>
          <w:sz w:val="16"/>
          <w:szCs w:val="16"/>
        </w:rPr>
        <w:t xml:space="preserve"> </w:t>
      </w:r>
      <w:r w:rsidR="005F5975" w:rsidRPr="00A82E8E">
        <w:rPr>
          <w:rFonts w:ascii="Avenir Light" w:hAnsi="Avenir Light" w:cs="Microsoft Sans Serif"/>
          <w:sz w:val="16"/>
          <w:szCs w:val="16"/>
        </w:rPr>
        <w:t xml:space="preserve">with </w:t>
      </w:r>
      <w:r w:rsidR="00BF2C51" w:rsidRPr="00A82E8E">
        <w:rPr>
          <w:rFonts w:ascii="Avenir Light" w:hAnsi="Avenir Light" w:cs="Microsoft Sans Serif"/>
          <w:sz w:val="16"/>
          <w:szCs w:val="16"/>
        </w:rPr>
        <w:t>hands on coding</w:t>
      </w:r>
      <w:r w:rsidR="00CE660D" w:rsidRPr="00A82E8E">
        <w:rPr>
          <w:rFonts w:ascii="Avenir Light" w:hAnsi="Avenir Light" w:cs="Microsoft Sans Serif"/>
          <w:sz w:val="16"/>
          <w:szCs w:val="16"/>
        </w:rPr>
        <w:t xml:space="preserve"> and proje</w:t>
      </w:r>
      <w:r w:rsidR="00613575" w:rsidRPr="00A82E8E">
        <w:rPr>
          <w:rFonts w:ascii="Avenir Light" w:hAnsi="Avenir Light" w:cs="Microsoft Sans Serif"/>
          <w:sz w:val="16"/>
          <w:szCs w:val="16"/>
        </w:rPr>
        <w:t xml:space="preserve">ct experience within both </w:t>
      </w:r>
      <w:r w:rsidR="00CE660D" w:rsidRPr="00A82E8E">
        <w:rPr>
          <w:rFonts w:ascii="Avenir Light" w:hAnsi="Avenir Light" w:cs="Microsoft Sans Serif"/>
          <w:sz w:val="16"/>
          <w:szCs w:val="16"/>
        </w:rPr>
        <w:t>solitary and team</w:t>
      </w:r>
      <w:r w:rsidR="00613A69" w:rsidRPr="00A82E8E">
        <w:rPr>
          <w:rFonts w:ascii="Avenir Light" w:hAnsi="Avenir Light" w:cs="Microsoft Sans Serif"/>
          <w:sz w:val="16"/>
          <w:szCs w:val="16"/>
        </w:rPr>
        <w:t xml:space="preserve"> environment</w:t>
      </w:r>
      <w:r w:rsidR="00613575" w:rsidRPr="00A82E8E">
        <w:rPr>
          <w:rFonts w:ascii="Avenir Light" w:hAnsi="Avenir Light" w:cs="Microsoft Sans Serif"/>
          <w:sz w:val="16"/>
          <w:szCs w:val="16"/>
        </w:rPr>
        <w:t>s</w:t>
      </w:r>
    </w:p>
    <w:p w14:paraId="1D8FBF67" w14:textId="77777777" w:rsidR="00613575" w:rsidRPr="00A82E8E" w:rsidRDefault="00237FE7">
      <w:pP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 xml:space="preserve"> </w:t>
      </w:r>
    </w:p>
    <w:p w14:paraId="01B71352" w14:textId="6CB239A9" w:rsidR="007031AB" w:rsidRPr="00A82E8E" w:rsidRDefault="002D5FFA" w:rsidP="00946842">
      <w:pPr>
        <w:pBdr>
          <w:bottom w:val="single" w:sz="4" w:space="1" w:color="auto"/>
        </w:pBdr>
        <w:spacing w:after="0" w:line="100" w:lineRule="atLeast"/>
        <w:rPr>
          <w:rFonts w:ascii="Avenir Light" w:hAnsi="Avenir Light" w:cs="Microsoft Sans Serif"/>
          <w:sz w:val="16"/>
          <w:szCs w:val="16"/>
        </w:rPr>
      </w:pPr>
      <w:r w:rsidRPr="00A82E8E">
        <w:rPr>
          <w:rFonts w:ascii="Avenir Light" w:hAnsi="Avenir Light" w:cs="Microsoft Sans Serif"/>
          <w:sz w:val="16"/>
          <w:szCs w:val="16"/>
        </w:rPr>
        <w:t>I.T. Professional</w:t>
      </w:r>
      <w:r w:rsidR="00237FE7" w:rsidRPr="00A82E8E">
        <w:rPr>
          <w:rFonts w:ascii="Avenir Light" w:hAnsi="Avenir Light" w:cs="Microsoft Sans Serif"/>
          <w:sz w:val="16"/>
          <w:szCs w:val="16"/>
        </w:rPr>
        <w:t xml:space="preserve"> with over </w:t>
      </w:r>
      <w:r w:rsidRPr="00A82E8E">
        <w:rPr>
          <w:rFonts w:ascii="Avenir Light" w:hAnsi="Avenir Light" w:cs="Microsoft Sans Serif"/>
          <w:sz w:val="16"/>
          <w:szCs w:val="16"/>
        </w:rPr>
        <w:t>five years of relevant experience, working within various industries including: La</w:t>
      </w:r>
      <w:r w:rsidR="00F06CBE" w:rsidRPr="00A82E8E">
        <w:rPr>
          <w:rFonts w:ascii="Avenir Light" w:hAnsi="Avenir Light" w:cs="Microsoft Sans Serif"/>
          <w:sz w:val="16"/>
          <w:szCs w:val="16"/>
        </w:rPr>
        <w:t>w, Finance, Labor and Education</w:t>
      </w:r>
      <w:r w:rsidR="00BF2C51" w:rsidRPr="00A82E8E">
        <w:rPr>
          <w:rFonts w:ascii="Avenir Light" w:hAnsi="Avenir Light" w:cs="Tahoma"/>
          <w:b/>
          <w:sz w:val="16"/>
          <w:szCs w:val="16"/>
        </w:rPr>
        <w:t xml:space="preserve">  </w:t>
      </w:r>
    </w:p>
    <w:p w14:paraId="3EB28125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61114BF2" w14:textId="02F71455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New York Code + </w:t>
      </w:r>
      <w:r w:rsidR="007F29DF">
        <w:rPr>
          <w:rFonts w:ascii="Avenir Light" w:hAnsi="Avenir Light" w:cs="Tahoma"/>
          <w:b/>
          <w:sz w:val="16"/>
          <w:szCs w:val="16"/>
        </w:rPr>
        <w:t>Design Academy   (</w:t>
      </w:r>
      <w:r w:rsidRPr="00A82E8E">
        <w:rPr>
          <w:rFonts w:ascii="Avenir Light" w:hAnsi="Avenir Light" w:cs="Tahoma"/>
          <w:b/>
          <w:sz w:val="16"/>
          <w:szCs w:val="16"/>
        </w:rPr>
        <w:t>2015</w:t>
      </w:r>
      <w:r w:rsidR="007F29DF">
        <w:rPr>
          <w:rFonts w:ascii="Avenir Light" w:hAnsi="Avenir Light" w:cs="Tahoma"/>
          <w:b/>
          <w:sz w:val="16"/>
          <w:szCs w:val="16"/>
        </w:rPr>
        <w:t>)</w:t>
      </w:r>
      <w:r w:rsidRPr="00A82E8E">
        <w:rPr>
          <w:rFonts w:ascii="Avenir Light" w:hAnsi="Avenir Light" w:cs="Tahoma"/>
          <w:b/>
          <w:sz w:val="16"/>
          <w:szCs w:val="16"/>
        </w:rPr>
        <w:t xml:space="preserve">  </w:t>
      </w:r>
    </w:p>
    <w:p w14:paraId="6F9B6524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i/>
          <w:sz w:val="16"/>
          <w:szCs w:val="16"/>
        </w:rPr>
        <w:t>Web Developer</w:t>
      </w:r>
      <w:r>
        <w:rPr>
          <w:rFonts w:ascii="Avenir Light" w:hAnsi="Avenir Light" w:cs="Tahoma"/>
          <w:b/>
          <w:i/>
          <w:sz w:val="16"/>
          <w:szCs w:val="16"/>
        </w:rPr>
        <w:t xml:space="preserve">  (Student)</w:t>
      </w:r>
    </w:p>
    <w:p w14:paraId="37841B4D" w14:textId="77777777" w:rsidR="00104323" w:rsidRPr="00A82E8E" w:rsidRDefault="00104323" w:rsidP="00104323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>
        <w:rPr>
          <w:rFonts w:ascii="Avenir Light" w:hAnsi="Avenir Light" w:cs="Tahoma"/>
          <w:b/>
          <w:sz w:val="16"/>
          <w:szCs w:val="16"/>
        </w:rPr>
        <w:t>Front and back-</w:t>
      </w:r>
      <w:r w:rsidRPr="00A82E8E">
        <w:rPr>
          <w:rFonts w:ascii="Avenir Light" w:hAnsi="Avenir Light" w:cs="Tahoma"/>
          <w:b/>
          <w:sz w:val="16"/>
          <w:szCs w:val="16"/>
        </w:rPr>
        <w:t xml:space="preserve">end development intensive focusing on core fundamentals, best practice techniques and project work </w:t>
      </w:r>
    </w:p>
    <w:p w14:paraId="62183150" w14:textId="77777777" w:rsidR="00104323" w:rsidRPr="00A82E8E" w:rsidRDefault="00104323" w:rsidP="00104323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Languages/Technologies: JavaScript,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JQuery</w:t>
      </w:r>
      <w:proofErr w:type="spellEnd"/>
      <w:r>
        <w:rPr>
          <w:rFonts w:ascii="Avenir Light" w:hAnsi="Avenir Light" w:cs="Tahoma"/>
          <w:b/>
          <w:sz w:val="16"/>
          <w:szCs w:val="16"/>
        </w:rPr>
        <w:t xml:space="preserve">, </w:t>
      </w:r>
      <w:r w:rsidRPr="00A82E8E">
        <w:rPr>
          <w:rFonts w:ascii="Avenir Light" w:hAnsi="Avenir Light" w:cs="Tahoma"/>
          <w:b/>
          <w:sz w:val="16"/>
          <w:szCs w:val="16"/>
        </w:rPr>
        <w:t>Ruby, Ruby on Rails, HTML5/CSS3, S</w:t>
      </w:r>
      <w:bookmarkStart w:id="0" w:name="_GoBack"/>
      <w:bookmarkEnd w:id="0"/>
      <w:r w:rsidRPr="00A82E8E">
        <w:rPr>
          <w:rFonts w:ascii="Avenir Light" w:hAnsi="Avenir Light" w:cs="Tahoma"/>
          <w:b/>
          <w:sz w:val="16"/>
          <w:szCs w:val="16"/>
        </w:rPr>
        <w:t xml:space="preserve">ASS, Bootstrap, Ajax,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RSpec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>/Testing</w:t>
      </w:r>
    </w:p>
    <w:p w14:paraId="5528A9D2" w14:textId="77777777" w:rsidR="00104323" w:rsidRPr="00A82E8E" w:rsidRDefault="00104323" w:rsidP="00104323">
      <w:pPr>
        <w:pStyle w:val="NoSpacing"/>
        <w:numPr>
          <w:ilvl w:val="0"/>
          <w:numId w:val="32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Version control system and other utilities such as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Git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 xml:space="preserve">, Command Line/Bash, VIM and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Heroku</w:t>
      </w:r>
      <w:proofErr w:type="spellEnd"/>
    </w:p>
    <w:p w14:paraId="1407BC60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07D2759C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Notable Projects</w:t>
      </w:r>
    </w:p>
    <w:p w14:paraId="2FF6A722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proofErr w:type="spellStart"/>
      <w:r w:rsidRPr="00A82E8E">
        <w:rPr>
          <w:rFonts w:ascii="Avenir Light" w:hAnsi="Avenir Light" w:cs="Tahoma"/>
          <w:b/>
          <w:i/>
          <w:sz w:val="16"/>
          <w:szCs w:val="16"/>
        </w:rPr>
        <w:t>Ventr</w:t>
      </w:r>
      <w:proofErr w:type="spellEnd"/>
    </w:p>
    <w:p w14:paraId="24768571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A social media micro-blog app where users vent about their daily dealings in a public or private setting. Built with Ruby on Rails, SQLite3, HTML and CSS</w:t>
      </w:r>
    </w:p>
    <w:p w14:paraId="71E9FB77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User profile, session creation and secured login provided by Devise</w:t>
      </w:r>
    </w:p>
    <w:p w14:paraId="38610602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Custom styling and interface implemented with Bootstrap. User customized uploads with Paperclip</w:t>
      </w:r>
    </w:p>
    <w:p w14:paraId="7D304547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r w:rsidRPr="00A82E8E">
        <w:rPr>
          <w:rFonts w:ascii="Avenir Light" w:hAnsi="Avenir Light" w:cs="Tahoma"/>
          <w:b/>
          <w:i/>
          <w:sz w:val="16"/>
          <w:szCs w:val="16"/>
        </w:rPr>
        <w:t>Flappy-Little</w:t>
      </w:r>
    </w:p>
    <w:p w14:paraId="3FDEAABB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</w:p>
    <w:p w14:paraId="5C489E2D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Local multi-player game made </w:t>
      </w:r>
      <w:r>
        <w:rPr>
          <w:rFonts w:ascii="Avenir Light" w:hAnsi="Avenir Light" w:cs="Tahoma"/>
          <w:b/>
          <w:sz w:val="16"/>
          <w:szCs w:val="16"/>
        </w:rPr>
        <w:t>in the spirit of the hit game “Flappy B</w:t>
      </w:r>
      <w:r w:rsidRPr="00A82E8E">
        <w:rPr>
          <w:rFonts w:ascii="Avenir Light" w:hAnsi="Avenir Light" w:cs="Tahoma"/>
          <w:b/>
          <w:sz w:val="16"/>
          <w:szCs w:val="16"/>
        </w:rPr>
        <w:t>ird”</w:t>
      </w:r>
    </w:p>
    <w:p w14:paraId="68E900CF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Built on JavaScript with the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Phaser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 xml:space="preserve"> gaming library and Ruby on Rails on the back-end</w:t>
      </w:r>
    </w:p>
    <w:p w14:paraId="4DD0E495" w14:textId="77777777" w:rsidR="00104323" w:rsidRPr="00A82E8E" w:rsidRDefault="00104323" w:rsidP="00104323">
      <w:pPr>
        <w:pStyle w:val="NoSpacing"/>
        <w:numPr>
          <w:ilvl w:val="0"/>
          <w:numId w:val="27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Use of embedded chat for user interactivity</w:t>
      </w:r>
    </w:p>
    <w:p w14:paraId="61DE0ABC" w14:textId="77777777" w:rsidR="00104323" w:rsidRPr="00A82E8E" w:rsidRDefault="00104323" w:rsidP="00104323">
      <w:pPr>
        <w:pStyle w:val="NoSpacing"/>
        <w:ind w:left="1277"/>
        <w:rPr>
          <w:rFonts w:ascii="Avenir Light" w:hAnsi="Avenir Light" w:cs="Tahoma"/>
          <w:b/>
          <w:sz w:val="16"/>
          <w:szCs w:val="16"/>
        </w:rPr>
      </w:pPr>
    </w:p>
    <w:p w14:paraId="1E4EA9A3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i/>
          <w:sz w:val="16"/>
          <w:szCs w:val="16"/>
        </w:rPr>
      </w:pPr>
      <w:r w:rsidRPr="00A82E8E">
        <w:rPr>
          <w:rFonts w:ascii="Avenir Light" w:hAnsi="Avenir Light" w:cs="Tahoma"/>
          <w:b/>
          <w:i/>
          <w:sz w:val="16"/>
          <w:szCs w:val="16"/>
        </w:rPr>
        <w:t>Distillery</w:t>
      </w:r>
    </w:p>
    <w:p w14:paraId="4ACE95CD" w14:textId="77777777" w:rsidR="00104323" w:rsidRPr="00A82E8E" w:rsidRDefault="00104323" w:rsidP="00104323">
      <w:pPr>
        <w:pStyle w:val="NoSpacing"/>
        <w:numPr>
          <w:ilvl w:val="0"/>
          <w:numId w:val="29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 xml:space="preserve">Web application for an alcohol delivery service utilizing HTML5, CSS3, 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JQuery</w:t>
      </w:r>
      <w:proofErr w:type="spellEnd"/>
      <w:r w:rsidRPr="00A82E8E">
        <w:rPr>
          <w:rFonts w:ascii="Avenir Light" w:hAnsi="Avenir Light" w:cs="Tahoma"/>
          <w:b/>
          <w:sz w:val="16"/>
          <w:szCs w:val="16"/>
        </w:rPr>
        <w:t xml:space="preserve"> and Sinatra</w:t>
      </w:r>
    </w:p>
    <w:p w14:paraId="7255AD2A" w14:textId="77777777" w:rsidR="00104323" w:rsidRPr="00A82E8E" w:rsidRDefault="00104323" w:rsidP="00104323">
      <w:pPr>
        <w:pStyle w:val="NoSpacing"/>
        <w:numPr>
          <w:ilvl w:val="0"/>
          <w:numId w:val="29"/>
        </w:numPr>
        <w:rPr>
          <w:rFonts w:ascii="Avenir Light" w:hAnsi="Avenir Light" w:cs="Tahoma"/>
          <w:b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Sleek single page interface with using Mandrill API for user mailing and contact</w:t>
      </w:r>
    </w:p>
    <w:p w14:paraId="5BE12056" w14:textId="77777777" w:rsidR="00104323" w:rsidRPr="00A82E8E" w:rsidRDefault="00104323" w:rsidP="00104323">
      <w:pPr>
        <w:pStyle w:val="NoSpacing"/>
        <w:ind w:left="1382"/>
        <w:rPr>
          <w:rFonts w:ascii="Avenir Light" w:hAnsi="Avenir Light" w:cs="Tahoma"/>
          <w:b/>
          <w:sz w:val="16"/>
          <w:szCs w:val="16"/>
        </w:rPr>
      </w:pPr>
    </w:p>
    <w:p w14:paraId="66A27BA6" w14:textId="14B4D04B" w:rsidR="00104323" w:rsidRPr="00A82E8E" w:rsidRDefault="00104323" w:rsidP="00104323">
      <w:pPr>
        <w:pStyle w:val="NoSpacing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SEIU-32BJ</w:t>
      </w:r>
      <w:r w:rsidRPr="00A82E8E">
        <w:rPr>
          <w:rFonts w:ascii="Avenir Light" w:hAnsi="Avenir Light" w:cs="Tahoma"/>
          <w:sz w:val="16"/>
          <w:szCs w:val="16"/>
        </w:rPr>
        <w:t xml:space="preserve">, New York, NY                          </w:t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</w:r>
      <w:r w:rsidRPr="00A82E8E">
        <w:rPr>
          <w:rFonts w:ascii="Avenir Light" w:hAnsi="Avenir Light" w:cs="Tahoma"/>
          <w:sz w:val="16"/>
          <w:szCs w:val="16"/>
        </w:rPr>
        <w:tab/>
      </w:r>
      <w:r>
        <w:rPr>
          <w:rFonts w:ascii="Avenir Light" w:hAnsi="Avenir Light" w:cs="Tahoma"/>
          <w:sz w:val="16"/>
          <w:szCs w:val="16"/>
        </w:rPr>
        <w:t xml:space="preserve">                                                 </w:t>
      </w:r>
      <w:r w:rsidR="007F29DF">
        <w:rPr>
          <w:rFonts w:ascii="Avenir Light" w:hAnsi="Avenir Light" w:cs="Tahoma"/>
          <w:sz w:val="16"/>
          <w:szCs w:val="16"/>
        </w:rPr>
        <w:t xml:space="preserve">               </w:t>
      </w:r>
      <w:r w:rsidRPr="00A82E8E">
        <w:rPr>
          <w:rFonts w:ascii="Avenir Light" w:hAnsi="Avenir Light" w:cs="Tahoma"/>
          <w:sz w:val="16"/>
          <w:szCs w:val="16"/>
        </w:rPr>
        <w:t>10/2014- 4/2015</w:t>
      </w:r>
    </w:p>
    <w:p w14:paraId="026E8B8A" w14:textId="77777777" w:rsidR="00104323" w:rsidRPr="00A82E8E" w:rsidRDefault="00104323" w:rsidP="00104323">
      <w:pPr>
        <w:pStyle w:val="NoSpacing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 xml:space="preserve">Help-Desk Analyst/Desktop Support Specialist </w:t>
      </w:r>
    </w:p>
    <w:p w14:paraId="65EBE6C0" w14:textId="77777777" w:rsidR="00104323" w:rsidRPr="00A82E8E" w:rsidRDefault="00104323" w:rsidP="00104323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Level I/ Level II troubleshooting support, helpdesk and printer support with r</w:t>
      </w:r>
      <w:r>
        <w:rPr>
          <w:rFonts w:ascii="Avenir Light" w:hAnsi="Avenir Light" w:cs="Tahoma"/>
          <w:sz w:val="16"/>
          <w:szCs w:val="16"/>
        </w:rPr>
        <w:t>emote assistance (500 + users)</w:t>
      </w:r>
      <w:r w:rsidRPr="00A82E8E">
        <w:rPr>
          <w:rFonts w:ascii="Avenir Light" w:hAnsi="Avenir Light" w:cs="Tahoma"/>
          <w:sz w:val="16"/>
          <w:szCs w:val="16"/>
        </w:rPr>
        <w:t xml:space="preserve"> </w:t>
      </w:r>
    </w:p>
    <w:p w14:paraId="260047BE" w14:textId="2D9D00FF" w:rsidR="00104323" w:rsidRPr="00A82E8E" w:rsidRDefault="00104323" w:rsidP="00104323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User, email accounts</w:t>
      </w:r>
      <w:r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provisioning, Active Directory, VPN c</w:t>
      </w:r>
      <w:r>
        <w:rPr>
          <w:rFonts w:ascii="Avenir Light" w:hAnsi="Avenir Light" w:cs="Tahoma"/>
          <w:sz w:val="16"/>
          <w:szCs w:val="16"/>
        </w:rPr>
        <w:t>lient software, PC imaging more</w:t>
      </w:r>
    </w:p>
    <w:p w14:paraId="73CD1565" w14:textId="77777777" w:rsidR="00104323" w:rsidRPr="00A82E8E" w:rsidRDefault="00104323" w:rsidP="00104323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 xml:space="preserve">Android, iPhone and Blackberry support; server room building and networking support </w:t>
      </w:r>
    </w:p>
    <w:p w14:paraId="1DBAA793" w14:textId="77777777" w:rsidR="00104323" w:rsidRPr="00A82E8E" w:rsidRDefault="00104323" w:rsidP="00104323">
      <w:pPr>
        <w:pStyle w:val="NoSpacing"/>
        <w:rPr>
          <w:rFonts w:ascii="Avenir Light" w:hAnsi="Avenir Light" w:cs="Tahoma"/>
          <w:b/>
          <w:sz w:val="16"/>
          <w:szCs w:val="16"/>
        </w:rPr>
      </w:pPr>
    </w:p>
    <w:p w14:paraId="1CBB6AD3" w14:textId="79E30146" w:rsidR="00104323" w:rsidRPr="00A82E8E" w:rsidRDefault="00104323" w:rsidP="00104323">
      <w:pPr>
        <w:pStyle w:val="NoSpacing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Technical Support Consultant</w:t>
      </w:r>
      <w:r w:rsidRPr="00A82E8E">
        <w:rPr>
          <w:rFonts w:ascii="Avenir Light" w:hAnsi="Avenir Light" w:cs="Tahoma"/>
          <w:sz w:val="16"/>
          <w:szCs w:val="16"/>
        </w:rPr>
        <w:t xml:space="preserve">: New </w:t>
      </w:r>
      <w:proofErr w:type="spellStart"/>
      <w:r w:rsidRPr="00A82E8E">
        <w:rPr>
          <w:rFonts w:ascii="Avenir Light" w:hAnsi="Avenir Light" w:cs="Tahoma"/>
          <w:sz w:val="16"/>
          <w:szCs w:val="16"/>
        </w:rPr>
        <w:t>York</w:t>
      </w:r>
      <w:proofErr w:type="gramStart"/>
      <w:r w:rsidRPr="00A82E8E">
        <w:rPr>
          <w:rFonts w:ascii="Avenir Light" w:hAnsi="Avenir Light" w:cs="Tahoma"/>
          <w:sz w:val="16"/>
          <w:szCs w:val="16"/>
        </w:rPr>
        <w:t>,NY</w:t>
      </w:r>
      <w:proofErr w:type="spellEnd"/>
      <w:proofErr w:type="gramEnd"/>
      <w:r>
        <w:rPr>
          <w:rFonts w:ascii="Avenir Light" w:hAnsi="Avenir Light" w:cs="Tahoma"/>
          <w:sz w:val="16"/>
          <w:szCs w:val="16"/>
        </w:rPr>
        <w:t xml:space="preserve">                                                                                                    </w:t>
      </w:r>
      <w:r w:rsidR="007F29DF">
        <w:rPr>
          <w:rFonts w:ascii="Avenir Light" w:hAnsi="Avenir Light" w:cs="Tahoma"/>
          <w:sz w:val="16"/>
          <w:szCs w:val="16"/>
        </w:rPr>
        <w:t xml:space="preserve">                 </w:t>
      </w:r>
      <w:r w:rsidRPr="00A82E8E">
        <w:rPr>
          <w:rFonts w:ascii="Avenir Light" w:hAnsi="Avenir Light" w:cs="Tahoma"/>
          <w:sz w:val="16"/>
          <w:szCs w:val="16"/>
        </w:rPr>
        <w:t>6/2012 – 06/2015</w:t>
      </w:r>
    </w:p>
    <w:p w14:paraId="5CFDF1E0" w14:textId="23726131" w:rsidR="00104323" w:rsidRDefault="00104323" w:rsidP="00104323">
      <w:pPr>
        <w:pStyle w:val="NoSpacing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 xml:space="preserve">Clients: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Cravath</w:t>
      </w:r>
      <w:proofErr w:type="spellEnd"/>
      <w:r w:rsidRPr="00A82E8E">
        <w:rPr>
          <w:rFonts w:ascii="Avenir Light" w:hAnsi="Avenir Light" w:cs="Tahoma"/>
          <w:i/>
          <w:sz w:val="16"/>
          <w:szCs w:val="16"/>
        </w:rPr>
        <w:t>,</w:t>
      </w:r>
      <w:r>
        <w:rPr>
          <w:rFonts w:ascii="Avenir Light" w:hAnsi="Avenir Light" w:cs="Tahoma"/>
          <w:i/>
          <w:sz w:val="16"/>
          <w:szCs w:val="16"/>
        </w:rPr>
        <w:t xml:space="preserve">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Swaine</w:t>
      </w:r>
      <w:proofErr w:type="spellEnd"/>
      <w:r>
        <w:rPr>
          <w:rFonts w:ascii="Avenir Light" w:hAnsi="Avenir Light" w:cs="Tahoma"/>
          <w:i/>
          <w:sz w:val="16"/>
          <w:szCs w:val="16"/>
        </w:rPr>
        <w:t xml:space="preserve"> </w:t>
      </w:r>
      <w:r w:rsidRPr="00A82E8E">
        <w:rPr>
          <w:rFonts w:ascii="Avenir Light" w:hAnsi="Avenir Light" w:cs="Tahoma"/>
          <w:i/>
          <w:sz w:val="16"/>
          <w:szCs w:val="16"/>
        </w:rPr>
        <w:t>&amp; Moore LLP, Wells Fargo, Allen &amp;</w:t>
      </w:r>
      <w:r>
        <w:rPr>
          <w:rFonts w:ascii="Avenir Light" w:hAnsi="Avenir Light" w:cs="Tahoma"/>
          <w:i/>
          <w:sz w:val="16"/>
          <w:szCs w:val="16"/>
        </w:rPr>
        <w:t xml:space="preserve">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Overy</w:t>
      </w:r>
      <w:proofErr w:type="spellEnd"/>
      <w:r w:rsidRPr="00A82E8E">
        <w:rPr>
          <w:rFonts w:ascii="Avenir Light" w:hAnsi="Avenir Light" w:cs="Tahoma"/>
          <w:i/>
          <w:sz w:val="16"/>
          <w:szCs w:val="16"/>
        </w:rPr>
        <w:t>, Gibson Dunn &amp;</w:t>
      </w:r>
      <w:r>
        <w:rPr>
          <w:rFonts w:ascii="Avenir Light" w:hAnsi="Avenir Light" w:cs="Tahoma"/>
          <w:i/>
          <w:sz w:val="16"/>
          <w:szCs w:val="16"/>
        </w:rPr>
        <w:t xml:space="preserve"> </w:t>
      </w:r>
      <w:proofErr w:type="spellStart"/>
      <w:r w:rsidRPr="00A82E8E">
        <w:rPr>
          <w:rFonts w:ascii="Avenir Light" w:hAnsi="Avenir Light" w:cs="Tahoma"/>
          <w:i/>
          <w:sz w:val="16"/>
          <w:szCs w:val="16"/>
        </w:rPr>
        <w:t>Crutcher</w:t>
      </w:r>
      <w:proofErr w:type="spellEnd"/>
      <w:r w:rsidRPr="00A82E8E">
        <w:rPr>
          <w:rFonts w:ascii="Avenir Light" w:hAnsi="Avenir Light" w:cs="Tahoma"/>
          <w:i/>
          <w:sz w:val="16"/>
          <w:szCs w:val="16"/>
        </w:rPr>
        <w:t>, Chubb Insurance, Sidley Austin, NY Life, Fitch Ratings, Paul Weiss Rifkin Wharton &amp; Garrison LLP</w:t>
      </w:r>
    </w:p>
    <w:p w14:paraId="1534F452" w14:textId="77777777" w:rsidR="00104323" w:rsidRPr="00A82E8E" w:rsidRDefault="00104323" w:rsidP="00104323">
      <w:pPr>
        <w:pStyle w:val="NoSpacing"/>
        <w:rPr>
          <w:rFonts w:ascii="Avenir Light" w:hAnsi="Avenir Light" w:cs="Tahoma"/>
          <w:i/>
          <w:sz w:val="16"/>
          <w:szCs w:val="16"/>
        </w:rPr>
      </w:pPr>
    </w:p>
    <w:p w14:paraId="2B8DAE61" w14:textId="77777777" w:rsidR="00104323" w:rsidRPr="00A82E8E" w:rsidRDefault="00104323" w:rsidP="00104323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Desktop and Laptop data migrations</w:t>
      </w:r>
      <w:r>
        <w:rPr>
          <w:rFonts w:ascii="Avenir Light" w:hAnsi="Avenir Light" w:cs="Tahoma"/>
          <w:sz w:val="16"/>
          <w:szCs w:val="16"/>
        </w:rPr>
        <w:t xml:space="preserve"> and OS updates;</w:t>
      </w:r>
      <w:r w:rsidRPr="00A82E8E">
        <w:rPr>
          <w:rFonts w:ascii="Avenir Light" w:hAnsi="Avenir Light" w:cs="Tahoma"/>
          <w:sz w:val="16"/>
          <w:szCs w:val="16"/>
        </w:rPr>
        <w:t xml:space="preserve"> asset inventory and data termination</w:t>
      </w:r>
      <w:r w:rsidRPr="00A82E8E">
        <w:rPr>
          <w:rFonts w:ascii="Avenir Light" w:hAnsi="Avenir Light" w:cs="Tahoma"/>
          <w:sz w:val="16"/>
          <w:szCs w:val="16"/>
        </w:rPr>
        <w:tab/>
      </w:r>
    </w:p>
    <w:p w14:paraId="756788BD" w14:textId="77777777" w:rsidR="00104323" w:rsidRPr="00A82E8E" w:rsidRDefault="00104323" w:rsidP="00104323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 xml:space="preserve">Active Directory account creations, account unlocks, profile updating, and </w:t>
      </w:r>
      <w:r>
        <w:rPr>
          <w:rFonts w:ascii="Avenir Light" w:hAnsi="Avenir Light" w:cs="Tahoma"/>
          <w:sz w:val="16"/>
          <w:szCs w:val="16"/>
        </w:rPr>
        <w:t>Outlook support</w:t>
      </w:r>
    </w:p>
    <w:p w14:paraId="1FF5C222" w14:textId="48B8BC5B" w:rsidR="00104323" w:rsidRPr="00A82E8E" w:rsidRDefault="00104323" w:rsidP="00104323">
      <w:pPr>
        <w:pStyle w:val="NoSpacing"/>
        <w:numPr>
          <w:ilvl w:val="0"/>
          <w:numId w:val="18"/>
        </w:numPr>
        <w:jc w:val="both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Mobile asset tracking</w:t>
      </w:r>
      <w:r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and data wipes, software installs, system updates and clean ups</w:t>
      </w:r>
    </w:p>
    <w:p w14:paraId="3225556A" w14:textId="721ED230" w:rsidR="00104323" w:rsidRPr="00A82E8E" w:rsidRDefault="00104323" w:rsidP="00104323">
      <w:pPr>
        <w:pStyle w:val="NoSpacing"/>
        <w:numPr>
          <w:ilvl w:val="0"/>
          <w:numId w:val="18"/>
        </w:numPr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Utilized</w:t>
      </w:r>
      <w:r>
        <w:rPr>
          <w:rFonts w:ascii="Avenir Light" w:hAnsi="Avenir Light" w:cs="Tahoma"/>
          <w:sz w:val="16"/>
          <w:szCs w:val="16"/>
        </w:rPr>
        <w:t xml:space="preserve"> </w:t>
      </w:r>
      <w:proofErr w:type="spellStart"/>
      <w:r>
        <w:rPr>
          <w:rFonts w:ascii="Avenir Light" w:hAnsi="Avenir Light" w:cs="Tahoma"/>
          <w:sz w:val="16"/>
          <w:szCs w:val="16"/>
        </w:rPr>
        <w:t>Dameware</w:t>
      </w:r>
      <w:proofErr w:type="spellEnd"/>
      <w:r>
        <w:rPr>
          <w:rFonts w:ascii="Avenir Light" w:hAnsi="Avenir Light" w:cs="Tahoma"/>
          <w:sz w:val="16"/>
          <w:szCs w:val="16"/>
        </w:rPr>
        <w:t>, PC A</w:t>
      </w:r>
      <w:r w:rsidRPr="00A82E8E">
        <w:rPr>
          <w:rFonts w:ascii="Avenir Light" w:hAnsi="Avenir Light" w:cs="Tahoma"/>
          <w:sz w:val="16"/>
          <w:szCs w:val="16"/>
        </w:rPr>
        <w:t xml:space="preserve">nywhere, Tight VNC; </w:t>
      </w:r>
      <w:r>
        <w:rPr>
          <w:rFonts w:ascii="Avenir Light" w:hAnsi="Avenir Light" w:cs="Tahoma"/>
          <w:sz w:val="16"/>
          <w:szCs w:val="16"/>
        </w:rPr>
        <w:t>n</w:t>
      </w:r>
      <w:r w:rsidRPr="00A82E8E">
        <w:rPr>
          <w:rFonts w:ascii="Avenir Light" w:hAnsi="Avenir Light" w:cs="Tahoma"/>
          <w:sz w:val="16"/>
          <w:szCs w:val="16"/>
        </w:rPr>
        <w:t>etwork and non-network troubleshooting</w:t>
      </w:r>
    </w:p>
    <w:p w14:paraId="5D4A8CC9" w14:textId="77777777" w:rsidR="00104323" w:rsidRPr="00A82E8E" w:rsidRDefault="00104323" w:rsidP="00104323">
      <w:pPr>
        <w:pStyle w:val="NoSpacing"/>
        <w:jc w:val="both"/>
        <w:rPr>
          <w:rFonts w:ascii="Avenir Light" w:hAnsi="Avenir Light" w:cs="Tahoma"/>
          <w:sz w:val="16"/>
          <w:szCs w:val="16"/>
        </w:rPr>
      </w:pPr>
    </w:p>
    <w:p w14:paraId="1007ED97" w14:textId="47D2D013" w:rsidR="00104323" w:rsidRPr="00A82E8E" w:rsidRDefault="00104323" w:rsidP="00104323">
      <w:pPr>
        <w:pStyle w:val="NoSpacing"/>
        <w:rPr>
          <w:rFonts w:ascii="Avenir Light" w:hAnsi="Avenir Light"/>
          <w:sz w:val="16"/>
          <w:szCs w:val="16"/>
        </w:rPr>
      </w:pPr>
      <w:r w:rsidRPr="00A82E8E">
        <w:rPr>
          <w:rFonts w:ascii="Avenir Light" w:hAnsi="Avenir Light" w:cs="Tahoma"/>
          <w:b/>
          <w:sz w:val="16"/>
          <w:szCs w:val="16"/>
        </w:rPr>
        <w:t>Cahill Gordon &amp;</w:t>
      </w:r>
      <w:proofErr w:type="spellStart"/>
      <w:r w:rsidRPr="00A82E8E">
        <w:rPr>
          <w:rFonts w:ascii="Avenir Light" w:hAnsi="Avenir Light" w:cs="Tahoma"/>
          <w:b/>
          <w:sz w:val="16"/>
          <w:szCs w:val="16"/>
        </w:rPr>
        <w:t>Reindel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</w:t>
      </w:r>
      <w:r w:rsidRPr="00A82E8E">
        <w:rPr>
          <w:rFonts w:ascii="Avenir Light" w:hAnsi="Avenir Light" w:cs="Tahoma"/>
          <w:sz w:val="16"/>
          <w:szCs w:val="16"/>
        </w:rPr>
        <w:t xml:space="preserve">New York, NY                                                                                                            </w:t>
      </w:r>
      <w:r>
        <w:rPr>
          <w:rFonts w:ascii="Avenir Light" w:hAnsi="Avenir Light" w:cs="Tahoma"/>
          <w:sz w:val="16"/>
          <w:szCs w:val="16"/>
        </w:rPr>
        <w:t xml:space="preserve">  </w:t>
      </w:r>
      <w:r w:rsidR="007F29DF">
        <w:rPr>
          <w:rFonts w:ascii="Avenir Light" w:hAnsi="Avenir Light" w:cs="Tahoma"/>
          <w:sz w:val="16"/>
          <w:szCs w:val="16"/>
        </w:rPr>
        <w:t xml:space="preserve">              </w:t>
      </w:r>
      <w:r w:rsidRPr="00A82E8E">
        <w:rPr>
          <w:rFonts w:ascii="Avenir Light" w:hAnsi="Avenir Light" w:cs="Tahoma"/>
          <w:sz w:val="16"/>
          <w:szCs w:val="16"/>
        </w:rPr>
        <w:t>10/2010</w:t>
      </w:r>
      <w:r w:rsidRPr="00A82E8E">
        <w:rPr>
          <w:rFonts w:ascii="Avenir Light" w:hAnsi="Avenir Light"/>
          <w:sz w:val="16"/>
          <w:szCs w:val="16"/>
        </w:rPr>
        <w:t xml:space="preserve"> – 06/2012</w:t>
      </w:r>
    </w:p>
    <w:p w14:paraId="1B3262EB" w14:textId="77777777" w:rsidR="00104323" w:rsidRPr="00A82E8E" w:rsidRDefault="00104323" w:rsidP="00104323">
      <w:pPr>
        <w:pStyle w:val="NoSpacing"/>
        <w:spacing w:line="202" w:lineRule="exact"/>
        <w:rPr>
          <w:rFonts w:ascii="Avenir Light" w:hAnsi="Avenir Light" w:cs="Tahoma"/>
          <w:i/>
          <w:sz w:val="16"/>
          <w:szCs w:val="16"/>
        </w:rPr>
      </w:pPr>
      <w:r w:rsidRPr="00A82E8E">
        <w:rPr>
          <w:rFonts w:ascii="Avenir Light" w:hAnsi="Avenir Light" w:cs="Tahoma"/>
          <w:i/>
          <w:sz w:val="16"/>
          <w:szCs w:val="16"/>
        </w:rPr>
        <w:t>Hardware Support Specialist/ Video Production Editor</w:t>
      </w:r>
    </w:p>
    <w:p w14:paraId="77099986" w14:textId="77777777" w:rsidR="00104323" w:rsidRPr="00A82E8E" w:rsidRDefault="00104323" w:rsidP="00104323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Hardware and desk-side support, computer maintenance, upgrades, server building, phone replacements</w:t>
      </w:r>
    </w:p>
    <w:p w14:paraId="4653A6CF" w14:textId="77777777" w:rsidR="00104323" w:rsidRPr="00A82E8E" w:rsidRDefault="00104323" w:rsidP="00104323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Provided Blackberry user set-ups, operability support, and security wiping along with Citrix user setups</w:t>
      </w:r>
    </w:p>
    <w:p w14:paraId="12333A3B" w14:textId="77777777" w:rsidR="00104323" w:rsidRPr="00A82E8E" w:rsidRDefault="00104323" w:rsidP="00104323">
      <w:pPr>
        <w:pStyle w:val="NoSpacing"/>
        <w:numPr>
          <w:ilvl w:val="0"/>
          <w:numId w:val="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Installed corporate virus protection and malware removal</w:t>
      </w:r>
    </w:p>
    <w:p w14:paraId="524D938B" w14:textId="77777777" w:rsidR="00104323" w:rsidRPr="00A82E8E" w:rsidRDefault="00104323" w:rsidP="00104323">
      <w:pPr>
        <w:pStyle w:val="NoSpacing"/>
        <w:numPr>
          <w:ilvl w:val="0"/>
          <w:numId w:val="31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Video recording, editing and media creation and conference room set-ups.</w:t>
      </w:r>
    </w:p>
    <w:p w14:paraId="0522187C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hAnsi="Avenir Light" w:cs="Tahoma"/>
          <w:sz w:val="16"/>
          <w:szCs w:val="16"/>
        </w:rPr>
      </w:pPr>
    </w:p>
    <w:p w14:paraId="0812107C" w14:textId="77777777" w:rsidR="00104323" w:rsidRPr="00A82E8E" w:rsidRDefault="00104323" w:rsidP="00104323">
      <w:pPr>
        <w:pStyle w:val="NoSpacing"/>
        <w:spacing w:line="202" w:lineRule="exact"/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</w:pPr>
      <w:r w:rsidRPr="00A82E8E"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  <w:t>Software Experience/ Skills</w:t>
      </w:r>
    </w:p>
    <w:p w14:paraId="380F2ACE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hAnsi="Avenir Light"/>
          <w:sz w:val="16"/>
          <w:szCs w:val="16"/>
        </w:rPr>
      </w:pPr>
    </w:p>
    <w:p w14:paraId="38E9FECC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hAnsi="Avenir Light"/>
          <w:sz w:val="16"/>
          <w:szCs w:val="16"/>
        </w:rPr>
      </w:pPr>
      <w:r w:rsidRPr="00A82E8E">
        <w:rPr>
          <w:rFonts w:ascii="Avenir Light" w:hAnsi="Avenir Light"/>
          <w:sz w:val="16"/>
          <w:szCs w:val="16"/>
        </w:rPr>
        <w:t xml:space="preserve">HTML5/CSS3, JavaScript, </w:t>
      </w:r>
      <w:proofErr w:type="spellStart"/>
      <w:r w:rsidRPr="00A82E8E">
        <w:rPr>
          <w:rFonts w:ascii="Avenir Light" w:hAnsi="Avenir Light"/>
          <w:sz w:val="16"/>
          <w:szCs w:val="16"/>
        </w:rPr>
        <w:t>jQuery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Ruby, Sinatra, Sass, Bootstrap, Rails, </w:t>
      </w:r>
      <w:proofErr w:type="spellStart"/>
      <w:r w:rsidRPr="00A82E8E">
        <w:rPr>
          <w:rFonts w:ascii="Avenir Light" w:hAnsi="Avenir Light"/>
          <w:sz w:val="16"/>
          <w:szCs w:val="16"/>
        </w:rPr>
        <w:t>RSpec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Ajax, </w:t>
      </w:r>
      <w:proofErr w:type="spellStart"/>
      <w:r w:rsidRPr="00A82E8E">
        <w:rPr>
          <w:rFonts w:ascii="Avenir Light" w:hAnsi="Avenir Light"/>
          <w:sz w:val="16"/>
          <w:szCs w:val="16"/>
        </w:rPr>
        <w:t>Git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</w:t>
      </w:r>
      <w:proofErr w:type="spellStart"/>
      <w:r w:rsidRPr="00A82E8E">
        <w:rPr>
          <w:rFonts w:ascii="Avenir Light" w:hAnsi="Avenir Light"/>
          <w:sz w:val="16"/>
          <w:szCs w:val="16"/>
        </w:rPr>
        <w:t>Heroku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VIM, </w:t>
      </w:r>
      <w:proofErr w:type="spellStart"/>
      <w:r w:rsidRPr="00A82E8E">
        <w:rPr>
          <w:rFonts w:ascii="Avenir Light" w:hAnsi="Avenir Light"/>
          <w:sz w:val="16"/>
          <w:szCs w:val="16"/>
        </w:rPr>
        <w:t>Github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</w:t>
      </w:r>
      <w:proofErr w:type="gramStart"/>
      <w:r w:rsidRPr="00A82E8E">
        <w:rPr>
          <w:rFonts w:ascii="Avenir Light" w:hAnsi="Avenir Light"/>
          <w:sz w:val="16"/>
          <w:szCs w:val="16"/>
        </w:rPr>
        <w:t>Node.js(</w:t>
      </w:r>
      <w:proofErr w:type="gramEnd"/>
      <w:r>
        <w:rPr>
          <w:rFonts w:ascii="Avenir Light" w:hAnsi="Avenir Light"/>
          <w:sz w:val="16"/>
          <w:szCs w:val="16"/>
        </w:rPr>
        <w:t>learning), Angular.js(learning),</w:t>
      </w:r>
      <w:proofErr w:type="spellStart"/>
      <w:r>
        <w:rPr>
          <w:rFonts w:ascii="Avenir Light" w:hAnsi="Avenir Light"/>
          <w:sz w:val="16"/>
          <w:szCs w:val="16"/>
        </w:rPr>
        <w:t>MongoDB</w:t>
      </w:r>
      <w:proofErr w:type="spellEnd"/>
      <w:r>
        <w:rPr>
          <w:rFonts w:ascii="Avenir Light" w:hAnsi="Avenir Light"/>
          <w:sz w:val="16"/>
          <w:szCs w:val="16"/>
        </w:rPr>
        <w:t>.</w:t>
      </w:r>
    </w:p>
    <w:p w14:paraId="03E0A969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  <w:r>
        <w:rPr>
          <w:rFonts w:ascii="Avenir Light" w:hAnsi="Avenir Light"/>
          <w:sz w:val="16"/>
          <w:szCs w:val="16"/>
        </w:rPr>
        <w:t>Office 2007</w:t>
      </w:r>
      <w:r w:rsidRPr="00A82E8E">
        <w:rPr>
          <w:rFonts w:ascii="Avenir Light" w:hAnsi="Avenir Light"/>
          <w:sz w:val="16"/>
          <w:szCs w:val="16"/>
        </w:rPr>
        <w:t xml:space="preserve">– 2010, Mac OS, Windows XP – Windows 8, Microsoft Office, Active Directory, BES, Team Viewer, Brackets, </w:t>
      </w:r>
      <w:proofErr w:type="spellStart"/>
      <w:r w:rsidRPr="00A82E8E">
        <w:rPr>
          <w:rFonts w:ascii="Avenir Light" w:hAnsi="Avenir Light"/>
          <w:sz w:val="16"/>
          <w:szCs w:val="16"/>
        </w:rPr>
        <w:t>Spiceworks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Mobile Iron, Log Me In, VM Ware, </w:t>
      </w:r>
      <w:proofErr w:type="spellStart"/>
      <w:r w:rsidRPr="00A82E8E">
        <w:rPr>
          <w:rFonts w:ascii="Avenir Light" w:hAnsi="Avenir Light"/>
          <w:sz w:val="16"/>
          <w:szCs w:val="16"/>
        </w:rPr>
        <w:t>Dameware</w:t>
      </w:r>
      <w:proofErr w:type="spellEnd"/>
      <w:r w:rsidRPr="00A82E8E">
        <w:rPr>
          <w:rFonts w:ascii="Avenir Light" w:hAnsi="Avenir Light"/>
          <w:sz w:val="16"/>
          <w:szCs w:val="16"/>
        </w:rPr>
        <w:t xml:space="preserve">, Remedy, Symantec Endpoint, Norton Ghost, Sublime, Eclipse, </w:t>
      </w:r>
      <w:proofErr w:type="spellStart"/>
      <w:r w:rsidRPr="00A82E8E">
        <w:rPr>
          <w:rFonts w:ascii="Avenir Light" w:hAnsi="Avenir Light"/>
          <w:sz w:val="16"/>
          <w:szCs w:val="16"/>
        </w:rPr>
        <w:t>Xampp</w:t>
      </w:r>
      <w:proofErr w:type="spellEnd"/>
      <w:r>
        <w:rPr>
          <w:rFonts w:ascii="Avenir Light" w:hAnsi="Avenir Light"/>
          <w:sz w:val="16"/>
          <w:szCs w:val="16"/>
        </w:rPr>
        <w:t>.</w:t>
      </w:r>
    </w:p>
    <w:p w14:paraId="5CCFD7B1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</w:p>
    <w:p w14:paraId="2C928422" w14:textId="77777777" w:rsidR="00104323" w:rsidRPr="00A82E8E" w:rsidRDefault="00104323" w:rsidP="00104323">
      <w:pPr>
        <w:pStyle w:val="NoSpacing"/>
        <w:spacing w:line="202" w:lineRule="exact"/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</w:pPr>
      <w:r w:rsidRPr="00A82E8E">
        <w:rPr>
          <w:rFonts w:ascii="Avenir Light" w:eastAsia="Times New Roman" w:hAnsi="Avenir Light" w:cs="Helvetica Neue"/>
          <w:b/>
          <w:bCs/>
          <w:sz w:val="16"/>
          <w:szCs w:val="16"/>
          <w:u w:val="single"/>
          <w:lang w:eastAsia="en-US"/>
        </w:rPr>
        <w:t>Education/ Certifications</w:t>
      </w:r>
    </w:p>
    <w:p w14:paraId="0BE3D63C" w14:textId="77777777" w:rsidR="00104323" w:rsidRPr="00A82E8E" w:rsidRDefault="00104323" w:rsidP="00104323">
      <w:pPr>
        <w:pStyle w:val="NoSpacing"/>
        <w:spacing w:line="202" w:lineRule="exact"/>
        <w:ind w:left="720"/>
        <w:rPr>
          <w:rFonts w:ascii="Avenir Light" w:eastAsia="Times New Roman" w:hAnsi="Avenir Light" w:cs="Helvetica Neue"/>
          <w:b/>
          <w:bCs/>
          <w:sz w:val="16"/>
          <w:szCs w:val="16"/>
          <w:lang w:eastAsia="en-US"/>
        </w:rPr>
      </w:pPr>
    </w:p>
    <w:p w14:paraId="3E9E7305" w14:textId="77777777" w:rsidR="00104323" w:rsidRPr="00A82E8E" w:rsidRDefault="00104323" w:rsidP="00104323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New York Code + Design Academy, 2015</w:t>
      </w:r>
    </w:p>
    <w:p w14:paraId="5FAF5BA2" w14:textId="77777777" w:rsidR="00104323" w:rsidRPr="00A82E8E" w:rsidRDefault="00104323" w:rsidP="00104323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Comp TIA A+, Network+, Windows Server 2003, 2008 Certified</w:t>
      </w:r>
    </w:p>
    <w:p w14:paraId="655B475E" w14:textId="77777777" w:rsidR="00104323" w:rsidRPr="00A82E8E" w:rsidRDefault="00104323" w:rsidP="00104323">
      <w:pPr>
        <w:pStyle w:val="NoSpacing"/>
        <w:numPr>
          <w:ilvl w:val="0"/>
          <w:numId w:val="26"/>
        </w:numPr>
        <w:spacing w:line="202" w:lineRule="exact"/>
        <w:rPr>
          <w:rFonts w:ascii="Avenir Light" w:hAnsi="Avenir Light" w:cs="Tahoma"/>
          <w:sz w:val="16"/>
          <w:szCs w:val="16"/>
        </w:rPr>
      </w:pPr>
      <w:r w:rsidRPr="00A82E8E">
        <w:rPr>
          <w:rFonts w:ascii="Avenir Light" w:hAnsi="Avenir Light" w:cs="Tahoma"/>
          <w:sz w:val="16"/>
          <w:szCs w:val="16"/>
        </w:rPr>
        <w:t>Bachelor of Arts,</w:t>
      </w:r>
      <w:r>
        <w:rPr>
          <w:rFonts w:ascii="Avenir Light" w:hAnsi="Avenir Light" w:cs="Tahoma"/>
          <w:sz w:val="16"/>
          <w:szCs w:val="16"/>
        </w:rPr>
        <w:t xml:space="preserve"> </w:t>
      </w:r>
      <w:r w:rsidRPr="00A82E8E">
        <w:rPr>
          <w:rFonts w:ascii="Avenir Light" w:hAnsi="Avenir Light" w:cs="Tahoma"/>
          <w:sz w:val="16"/>
          <w:szCs w:val="16"/>
        </w:rPr>
        <w:t>Brooklyn College, 2009</w:t>
      </w:r>
    </w:p>
    <w:p w14:paraId="2D694ECE" w14:textId="41DCD32B" w:rsidR="00D039B7" w:rsidRPr="00104323" w:rsidRDefault="00D039B7" w:rsidP="00104323">
      <w:pPr>
        <w:pStyle w:val="NoSpacing"/>
        <w:spacing w:line="202" w:lineRule="exact"/>
      </w:pPr>
    </w:p>
    <w:sectPr w:rsidR="00D039B7" w:rsidRPr="00104323" w:rsidSect="00237FE7">
      <w:footerReference w:type="default" r:id="rId10"/>
      <w:type w:val="continuous"/>
      <w:pgSz w:w="12240" w:h="15840"/>
      <w:pgMar w:top="432" w:right="1168" w:bottom="907" w:left="1168" w:header="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E360" w14:textId="77777777" w:rsidR="00445E5D" w:rsidRDefault="00445E5D">
      <w:pPr>
        <w:spacing w:after="0" w:line="240" w:lineRule="auto"/>
      </w:pPr>
      <w:r>
        <w:separator/>
      </w:r>
    </w:p>
  </w:endnote>
  <w:endnote w:type="continuationSeparator" w:id="0">
    <w:p w14:paraId="726BA166" w14:textId="77777777" w:rsidR="00445E5D" w:rsidRDefault="0044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6CC35" w14:textId="77777777" w:rsidR="00445E5D" w:rsidRDefault="00445E5D">
    <w:pPr>
      <w:pStyle w:val="Footer"/>
      <w:tabs>
        <w:tab w:val="clear" w:pos="4950"/>
        <w:tab w:val="clear" w:pos="9900"/>
        <w:tab w:val="left" w:pos="990"/>
        <w:tab w:val="left" w:pos="1080"/>
        <w:tab w:val="left" w:pos="1260"/>
        <w:tab w:val="left" w:pos="1350"/>
      </w:tabs>
      <w:spacing w:after="0" w:line="100" w:lineRule="atLeast"/>
      <w:rPr>
        <w:rFonts w:ascii="Tahoma" w:hAnsi="Tahom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0950C" w14:textId="77777777" w:rsidR="00445E5D" w:rsidRDefault="00445E5D">
      <w:pPr>
        <w:spacing w:after="0" w:line="240" w:lineRule="auto"/>
      </w:pPr>
      <w:r>
        <w:separator/>
      </w:r>
    </w:p>
  </w:footnote>
  <w:footnote w:type="continuationSeparator" w:id="0">
    <w:p w14:paraId="1FFA8F7C" w14:textId="77777777" w:rsidR="00445E5D" w:rsidRDefault="0044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sz w:val="22"/>
        <w:szCs w:val="22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1A6D79"/>
    <w:multiLevelType w:val="hybridMultilevel"/>
    <w:tmpl w:val="C9D4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B2602F"/>
    <w:multiLevelType w:val="hybridMultilevel"/>
    <w:tmpl w:val="98C443D0"/>
    <w:lvl w:ilvl="0" w:tplc="04090005">
      <w:start w:val="1"/>
      <w:numFmt w:val="bullet"/>
      <w:lvlText w:val=""/>
      <w:lvlJc w:val="left"/>
      <w:pPr>
        <w:ind w:left="1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>
    <w:nsid w:val="076C57CF"/>
    <w:multiLevelType w:val="hybridMultilevel"/>
    <w:tmpl w:val="C612596E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8">
    <w:nsid w:val="09D976D1"/>
    <w:multiLevelType w:val="hybridMultilevel"/>
    <w:tmpl w:val="1E9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218F9"/>
    <w:multiLevelType w:val="hybridMultilevel"/>
    <w:tmpl w:val="9452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A5251"/>
    <w:multiLevelType w:val="hybridMultilevel"/>
    <w:tmpl w:val="7A801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F460FF"/>
    <w:multiLevelType w:val="hybridMultilevel"/>
    <w:tmpl w:val="9B1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5744C"/>
    <w:multiLevelType w:val="hybridMultilevel"/>
    <w:tmpl w:val="CECC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86AA5"/>
    <w:multiLevelType w:val="hybridMultilevel"/>
    <w:tmpl w:val="2340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60233"/>
    <w:multiLevelType w:val="hybridMultilevel"/>
    <w:tmpl w:val="1138CF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33EF0EDD"/>
    <w:multiLevelType w:val="hybridMultilevel"/>
    <w:tmpl w:val="EF66B5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73357C4"/>
    <w:multiLevelType w:val="hybridMultilevel"/>
    <w:tmpl w:val="C2E8DEE8"/>
    <w:lvl w:ilvl="0" w:tplc="04090005">
      <w:start w:val="1"/>
      <w:numFmt w:val="bullet"/>
      <w:lvlText w:val="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7">
    <w:nsid w:val="427136CF"/>
    <w:multiLevelType w:val="hybridMultilevel"/>
    <w:tmpl w:val="C0F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71F09"/>
    <w:multiLevelType w:val="hybridMultilevel"/>
    <w:tmpl w:val="9FC4BB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50911243"/>
    <w:multiLevelType w:val="hybridMultilevel"/>
    <w:tmpl w:val="7930A8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1514E36"/>
    <w:multiLevelType w:val="hybridMultilevel"/>
    <w:tmpl w:val="039273B2"/>
    <w:lvl w:ilvl="0" w:tplc="04090005">
      <w:start w:val="1"/>
      <w:numFmt w:val="bullet"/>
      <w:lvlText w:val="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1">
    <w:nsid w:val="5A9F59B0"/>
    <w:multiLevelType w:val="hybridMultilevel"/>
    <w:tmpl w:val="2C6C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64C8C"/>
    <w:multiLevelType w:val="hybridMultilevel"/>
    <w:tmpl w:val="B87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F76AA"/>
    <w:multiLevelType w:val="hybridMultilevel"/>
    <w:tmpl w:val="4AF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0289A"/>
    <w:multiLevelType w:val="hybridMultilevel"/>
    <w:tmpl w:val="C5025A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>
    <w:nsid w:val="64AA2926"/>
    <w:multiLevelType w:val="hybridMultilevel"/>
    <w:tmpl w:val="5F30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630D0"/>
    <w:multiLevelType w:val="hybridMultilevel"/>
    <w:tmpl w:val="3B80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96A0C"/>
    <w:multiLevelType w:val="hybridMultilevel"/>
    <w:tmpl w:val="0C6C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47327"/>
    <w:multiLevelType w:val="hybridMultilevel"/>
    <w:tmpl w:val="EED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434A4"/>
    <w:multiLevelType w:val="hybridMultilevel"/>
    <w:tmpl w:val="1EA4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7859CE"/>
    <w:multiLevelType w:val="hybridMultilevel"/>
    <w:tmpl w:val="749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B5543"/>
    <w:multiLevelType w:val="hybridMultilevel"/>
    <w:tmpl w:val="59A6B9D0"/>
    <w:lvl w:ilvl="0" w:tplc="0409000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9"/>
  </w:num>
  <w:num w:numId="7">
    <w:abstractNumId w:val="18"/>
  </w:num>
  <w:num w:numId="8">
    <w:abstractNumId w:val="23"/>
  </w:num>
  <w:num w:numId="9">
    <w:abstractNumId w:val="15"/>
  </w:num>
  <w:num w:numId="10">
    <w:abstractNumId w:val="27"/>
  </w:num>
  <w:num w:numId="11">
    <w:abstractNumId w:val="17"/>
  </w:num>
  <w:num w:numId="12">
    <w:abstractNumId w:val="25"/>
  </w:num>
  <w:num w:numId="13">
    <w:abstractNumId w:val="22"/>
  </w:num>
  <w:num w:numId="14">
    <w:abstractNumId w:val="26"/>
  </w:num>
  <w:num w:numId="15">
    <w:abstractNumId w:val="13"/>
  </w:num>
  <w:num w:numId="16">
    <w:abstractNumId w:val="7"/>
  </w:num>
  <w:num w:numId="17">
    <w:abstractNumId w:val="9"/>
  </w:num>
  <w:num w:numId="18">
    <w:abstractNumId w:val="21"/>
  </w:num>
  <w:num w:numId="19">
    <w:abstractNumId w:val="31"/>
  </w:num>
  <w:num w:numId="20">
    <w:abstractNumId w:val="30"/>
  </w:num>
  <w:num w:numId="21">
    <w:abstractNumId w:val="14"/>
  </w:num>
  <w:num w:numId="22">
    <w:abstractNumId w:val="11"/>
  </w:num>
  <w:num w:numId="23">
    <w:abstractNumId w:val="24"/>
  </w:num>
  <w:num w:numId="24">
    <w:abstractNumId w:val="12"/>
  </w:num>
  <w:num w:numId="25">
    <w:abstractNumId w:val="8"/>
  </w:num>
  <w:num w:numId="26">
    <w:abstractNumId w:val="5"/>
  </w:num>
  <w:num w:numId="27">
    <w:abstractNumId w:val="20"/>
  </w:num>
  <w:num w:numId="28">
    <w:abstractNumId w:val="16"/>
  </w:num>
  <w:num w:numId="29">
    <w:abstractNumId w:val="6"/>
  </w:num>
  <w:num w:numId="30">
    <w:abstractNumId w:val="10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B1"/>
    <w:rsid w:val="00004523"/>
    <w:rsid w:val="00007E04"/>
    <w:rsid w:val="00015E85"/>
    <w:rsid w:val="00022BA6"/>
    <w:rsid w:val="000249BF"/>
    <w:rsid w:val="00043E76"/>
    <w:rsid w:val="00054015"/>
    <w:rsid w:val="00063FD3"/>
    <w:rsid w:val="00086F99"/>
    <w:rsid w:val="000A733F"/>
    <w:rsid w:val="000B61DA"/>
    <w:rsid w:val="000C5003"/>
    <w:rsid w:val="000F1480"/>
    <w:rsid w:val="000F2418"/>
    <w:rsid w:val="00102EB1"/>
    <w:rsid w:val="00104323"/>
    <w:rsid w:val="00111483"/>
    <w:rsid w:val="00120B3C"/>
    <w:rsid w:val="0018393E"/>
    <w:rsid w:val="00196452"/>
    <w:rsid w:val="001E01FD"/>
    <w:rsid w:val="001F5BFF"/>
    <w:rsid w:val="00201739"/>
    <w:rsid w:val="00237FE7"/>
    <w:rsid w:val="002452BB"/>
    <w:rsid w:val="00247CF8"/>
    <w:rsid w:val="00290289"/>
    <w:rsid w:val="002A73BA"/>
    <w:rsid w:val="002D5FFA"/>
    <w:rsid w:val="002D73D2"/>
    <w:rsid w:val="002D7A11"/>
    <w:rsid w:val="002F0419"/>
    <w:rsid w:val="00307700"/>
    <w:rsid w:val="00317F16"/>
    <w:rsid w:val="00343F7A"/>
    <w:rsid w:val="00372F8E"/>
    <w:rsid w:val="003930B5"/>
    <w:rsid w:val="00423E92"/>
    <w:rsid w:val="00437019"/>
    <w:rsid w:val="00445E5D"/>
    <w:rsid w:val="00494755"/>
    <w:rsid w:val="004E0BF7"/>
    <w:rsid w:val="004E5699"/>
    <w:rsid w:val="00534D14"/>
    <w:rsid w:val="00541A60"/>
    <w:rsid w:val="0055051F"/>
    <w:rsid w:val="00580487"/>
    <w:rsid w:val="005C6F7D"/>
    <w:rsid w:val="005F5975"/>
    <w:rsid w:val="00607117"/>
    <w:rsid w:val="00613265"/>
    <w:rsid w:val="00613575"/>
    <w:rsid w:val="00613A69"/>
    <w:rsid w:val="00627881"/>
    <w:rsid w:val="006770F5"/>
    <w:rsid w:val="00682240"/>
    <w:rsid w:val="0069089B"/>
    <w:rsid w:val="00691D45"/>
    <w:rsid w:val="006B4E78"/>
    <w:rsid w:val="006D2F43"/>
    <w:rsid w:val="007031AB"/>
    <w:rsid w:val="00703D9B"/>
    <w:rsid w:val="00774F1E"/>
    <w:rsid w:val="00777785"/>
    <w:rsid w:val="007F29DF"/>
    <w:rsid w:val="008040A5"/>
    <w:rsid w:val="008132AC"/>
    <w:rsid w:val="00815881"/>
    <w:rsid w:val="00822042"/>
    <w:rsid w:val="0085188B"/>
    <w:rsid w:val="00852AF2"/>
    <w:rsid w:val="00880DF6"/>
    <w:rsid w:val="00894002"/>
    <w:rsid w:val="008E6877"/>
    <w:rsid w:val="008F4EC7"/>
    <w:rsid w:val="008F7C62"/>
    <w:rsid w:val="00930B75"/>
    <w:rsid w:val="00932E26"/>
    <w:rsid w:val="00946842"/>
    <w:rsid w:val="0096092B"/>
    <w:rsid w:val="00961B3A"/>
    <w:rsid w:val="00966DB9"/>
    <w:rsid w:val="009A0377"/>
    <w:rsid w:val="009F3C9C"/>
    <w:rsid w:val="00A431B5"/>
    <w:rsid w:val="00A53A20"/>
    <w:rsid w:val="00A82E8E"/>
    <w:rsid w:val="00AA5000"/>
    <w:rsid w:val="00AF5C6A"/>
    <w:rsid w:val="00B86997"/>
    <w:rsid w:val="00B90872"/>
    <w:rsid w:val="00B92760"/>
    <w:rsid w:val="00BB075F"/>
    <w:rsid w:val="00BB21C9"/>
    <w:rsid w:val="00BC600E"/>
    <w:rsid w:val="00BC72D0"/>
    <w:rsid w:val="00BE58D9"/>
    <w:rsid w:val="00BF2C51"/>
    <w:rsid w:val="00C35BDF"/>
    <w:rsid w:val="00C35C81"/>
    <w:rsid w:val="00C407B6"/>
    <w:rsid w:val="00C421A2"/>
    <w:rsid w:val="00C47AAC"/>
    <w:rsid w:val="00C962AD"/>
    <w:rsid w:val="00CD4C35"/>
    <w:rsid w:val="00CE0CA0"/>
    <w:rsid w:val="00CE5BF5"/>
    <w:rsid w:val="00CE660D"/>
    <w:rsid w:val="00D039B7"/>
    <w:rsid w:val="00D43D19"/>
    <w:rsid w:val="00D67312"/>
    <w:rsid w:val="00D75ADF"/>
    <w:rsid w:val="00D846B3"/>
    <w:rsid w:val="00DC5D81"/>
    <w:rsid w:val="00DC79F5"/>
    <w:rsid w:val="00DE7A62"/>
    <w:rsid w:val="00E21DF2"/>
    <w:rsid w:val="00E35CFF"/>
    <w:rsid w:val="00E6127E"/>
    <w:rsid w:val="00E84A08"/>
    <w:rsid w:val="00E91338"/>
    <w:rsid w:val="00EA1DE1"/>
    <w:rsid w:val="00EA78B0"/>
    <w:rsid w:val="00EF55E2"/>
    <w:rsid w:val="00F06CBE"/>
    <w:rsid w:val="00F06EB2"/>
    <w:rsid w:val="00F1284A"/>
    <w:rsid w:val="00F76945"/>
    <w:rsid w:val="00FA79AB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D48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  <w:sz w:val="22"/>
      <w:szCs w:val="22"/>
    </w:rPr>
  </w:style>
  <w:style w:type="character" w:customStyle="1" w:styleId="WW8Num4z0">
    <w:name w:val="WW8Num4z0"/>
    <w:rPr>
      <w:rFonts w:ascii="Symbol" w:hAnsi="Symbol"/>
      <w:b/>
      <w:bCs/>
      <w:sz w:val="22"/>
      <w:szCs w:val="22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  <w:b/>
      <w:bCs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3">
    <w:name w:val="WW8Num6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  <w:bCs/>
      <w:i w:val="0"/>
      <w:color w:val="808080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8Num9z0">
    <w:name w:val="WW8Num9z0"/>
    <w:rPr>
      <w:rFonts w:ascii="Wingdings" w:hAnsi="Wingdings"/>
      <w:b w:val="0"/>
      <w:bCs w:val="0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-Absatz-Standardschriftart1111">
    <w:name w:val="WW-Absatz-Standardschriftart1111"/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b w:val="0"/>
      <w:bCs w:val="0"/>
      <w:sz w:val="18"/>
      <w:szCs w:val="18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6">
    <w:name w:val="WW8Num7z6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6">
    <w:name w:val="WW8Num8z6"/>
    <w:rPr>
      <w:rFonts w:ascii="Symbol" w:hAnsi="Symbo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2"/>
      <w:szCs w:val="22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2"/>
      <w:szCs w:val="22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vanish/>
      <w:color w:val="663399"/>
      <w:u w:val="single"/>
    </w:rPr>
  </w:style>
  <w:style w:type="character" w:customStyle="1" w:styleId="z-TopofFormChar">
    <w:name w:val="z-Top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resumesectiontext1">
    <w:name w:val="resumesectiontext1"/>
    <w:basedOn w:val="WW-DefaultParagraphFont"/>
    <w:rPr>
      <w:rFonts w:ascii="Verdana" w:hAnsi="Verdana"/>
      <w:b/>
      <w:bCs/>
      <w:caps/>
      <w:sz w:val="16"/>
      <w:szCs w:val="16"/>
    </w:rPr>
  </w:style>
  <w:style w:type="character" w:customStyle="1" w:styleId="boldsmall1">
    <w:name w:val="boldsmall1"/>
    <w:basedOn w:val="WW-DefaultParagraphFont"/>
    <w:rPr>
      <w:rFonts w:ascii="Verdana" w:hAnsi="Verdana"/>
      <w:b/>
      <w:bCs/>
      <w:sz w:val="16"/>
      <w:szCs w:val="16"/>
    </w:rPr>
  </w:style>
  <w:style w:type="character" w:customStyle="1" w:styleId="small1">
    <w:name w:val="small1"/>
    <w:basedOn w:val="WW-DefaultParagraphFont"/>
    <w:rPr>
      <w:rFonts w:ascii="Verdana" w:hAnsi="Verdana"/>
      <w:i w:val="0"/>
      <w:iCs w:val="0"/>
      <w:sz w:val="16"/>
      <w:szCs w:val="16"/>
    </w:rPr>
  </w:style>
  <w:style w:type="character" w:customStyle="1" w:styleId="z-BottomofFormChar">
    <w:name w:val="z-Bottom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customStyle="1" w:styleId="bulletedlistChar">
    <w:name w:val="bulleted list Char"/>
    <w:basedOn w:val="WW-DefaultParagraphFont"/>
    <w:rPr>
      <w:rFonts w:ascii="Tahoma" w:eastAsia="Times New Roman" w:hAnsi="Tahoma" w:cs="Times New Roman"/>
      <w:spacing w:val="10"/>
      <w:kern w:val="1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  <w:b/>
      <w:bCs/>
      <w:sz w:val="24"/>
      <w:szCs w:val="24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60" w:line="220" w:lineRule="exact"/>
      <w:ind w:left="288" w:hanging="288"/>
    </w:pPr>
    <w:rPr>
      <w:rFonts w:ascii="Tahoma" w:eastAsia="Times New Roman" w:hAnsi="Tahoma" w:cs="Times New Roman"/>
      <w:spacing w:val="10"/>
      <w:kern w:val="1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50"/>
        <w:tab w:val="right" w:pos="9900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sz w:val="22"/>
      <w:szCs w:val="22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27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  <w:sz w:val="22"/>
      <w:szCs w:val="22"/>
    </w:rPr>
  </w:style>
  <w:style w:type="character" w:customStyle="1" w:styleId="WW8Num4z0">
    <w:name w:val="WW8Num4z0"/>
    <w:rPr>
      <w:rFonts w:ascii="Symbol" w:hAnsi="Symbol"/>
      <w:b/>
      <w:bCs/>
      <w:sz w:val="22"/>
      <w:szCs w:val="22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  <w:b/>
      <w:bCs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3">
    <w:name w:val="WW8Num6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  <w:bCs/>
      <w:i w:val="0"/>
      <w:color w:val="808080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8Num9z0">
    <w:name w:val="WW8Num9z0"/>
    <w:rPr>
      <w:rFonts w:ascii="Wingdings" w:hAnsi="Wingdings"/>
      <w:b w:val="0"/>
      <w:bCs w:val="0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-Absatz-Standardschriftart1111">
    <w:name w:val="WW-Absatz-Standardschriftart1111"/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b w:val="0"/>
      <w:bCs w:val="0"/>
      <w:sz w:val="18"/>
      <w:szCs w:val="18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6">
    <w:name w:val="WW8Num7z6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6">
    <w:name w:val="WW8Num8z6"/>
    <w:rPr>
      <w:rFonts w:ascii="Symbol" w:hAnsi="Symbo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2"/>
      <w:szCs w:val="22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2"/>
      <w:szCs w:val="22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vanish/>
      <w:color w:val="663399"/>
      <w:u w:val="single"/>
    </w:rPr>
  </w:style>
  <w:style w:type="character" w:customStyle="1" w:styleId="z-TopofFormChar">
    <w:name w:val="z-Top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resumesectiontext1">
    <w:name w:val="resumesectiontext1"/>
    <w:basedOn w:val="WW-DefaultParagraphFont"/>
    <w:rPr>
      <w:rFonts w:ascii="Verdana" w:hAnsi="Verdana"/>
      <w:b/>
      <w:bCs/>
      <w:caps/>
      <w:sz w:val="16"/>
      <w:szCs w:val="16"/>
    </w:rPr>
  </w:style>
  <w:style w:type="character" w:customStyle="1" w:styleId="boldsmall1">
    <w:name w:val="boldsmall1"/>
    <w:basedOn w:val="WW-DefaultParagraphFont"/>
    <w:rPr>
      <w:rFonts w:ascii="Verdana" w:hAnsi="Verdana"/>
      <w:b/>
      <w:bCs/>
      <w:sz w:val="16"/>
      <w:szCs w:val="16"/>
    </w:rPr>
  </w:style>
  <w:style w:type="character" w:customStyle="1" w:styleId="small1">
    <w:name w:val="small1"/>
    <w:basedOn w:val="WW-DefaultParagraphFont"/>
    <w:rPr>
      <w:rFonts w:ascii="Verdana" w:hAnsi="Verdana"/>
      <w:i w:val="0"/>
      <w:iCs w:val="0"/>
      <w:sz w:val="16"/>
      <w:szCs w:val="16"/>
    </w:rPr>
  </w:style>
  <w:style w:type="character" w:customStyle="1" w:styleId="z-BottomofFormChar">
    <w:name w:val="z-Bottom of Form Char"/>
    <w:basedOn w:val="WW-DefaultParagraphFont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customStyle="1" w:styleId="bulletedlistChar">
    <w:name w:val="bulleted list Char"/>
    <w:basedOn w:val="WW-DefaultParagraphFont"/>
    <w:rPr>
      <w:rFonts w:ascii="Tahoma" w:eastAsia="Times New Roman" w:hAnsi="Tahoma" w:cs="Times New Roman"/>
      <w:spacing w:val="10"/>
      <w:kern w:val="1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  <w:b/>
      <w:bCs/>
      <w:sz w:val="24"/>
      <w:szCs w:val="24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pPr>
      <w:spacing w:after="0" w:line="100" w:lineRule="atLeast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60" w:line="220" w:lineRule="exact"/>
      <w:ind w:left="288" w:hanging="288"/>
    </w:pPr>
    <w:rPr>
      <w:rFonts w:ascii="Tahoma" w:eastAsia="Times New Roman" w:hAnsi="Tahoma" w:cs="Times New Roman"/>
      <w:spacing w:val="10"/>
      <w:kern w:val="1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50"/>
        <w:tab w:val="right" w:pos="9900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sz w:val="22"/>
      <w:szCs w:val="22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27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Cmars3221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A1379-AF0E-9148-8125-B5114509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J R</cp:lastModifiedBy>
  <cp:revision>14</cp:revision>
  <cp:lastPrinted>2016-01-13T17:07:00Z</cp:lastPrinted>
  <dcterms:created xsi:type="dcterms:W3CDTF">2016-01-13T17:07:00Z</dcterms:created>
  <dcterms:modified xsi:type="dcterms:W3CDTF">2016-01-27T16:49:00Z</dcterms:modified>
</cp:coreProperties>
</file>